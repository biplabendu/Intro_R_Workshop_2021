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71C288" w14:textId="77777777" w:rsidR="000200E3" w:rsidRDefault="000200E3" w:rsidP="000200E3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Intro to R workshop 2021</w:t>
      </w:r>
    </w:p>
    <w:p w14:paraId="47408FB5" w14:textId="77777777" w:rsidR="000200E3" w:rsidRDefault="000200E3" w:rsidP="000200E3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Bold" w:hAnsi="AppleSystemUIFontBold" w:cs="AppleSystemUIFontBold"/>
          <w:b/>
          <w:bCs/>
          <w:color w:val="353535"/>
        </w:rPr>
        <w:t>Brainstorming session: Jun 28, 2021</w:t>
      </w:r>
    </w:p>
    <w:p w14:paraId="12D5E45B" w14:textId="77777777" w:rsidR="000200E3" w:rsidRDefault="000200E3" w:rsidP="000200E3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32A6231E" w14:textId="77777777" w:rsidR="000200E3" w:rsidRDefault="000200E3" w:rsidP="000200E3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Deadline: 15 Sep 2021</w:t>
      </w:r>
    </w:p>
    <w:p w14:paraId="2A9E083F" w14:textId="77777777" w:rsidR="000200E3" w:rsidRDefault="000200E3" w:rsidP="000200E3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0BAF2445" w14:textId="77777777" w:rsidR="000200E3" w:rsidRDefault="000200E3" w:rsidP="000200E3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Attendees: 15 people</w:t>
      </w:r>
    </w:p>
    <w:p w14:paraId="590F1433" w14:textId="77777777" w:rsidR="000200E3" w:rsidRDefault="000200E3" w:rsidP="000200E3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#modules: Three </w:t>
      </w:r>
    </w:p>
    <w:p w14:paraId="3286DE04" w14:textId="77777777" w:rsidR="000200E3" w:rsidRDefault="000200E3" w:rsidP="000200E3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ab/>
        <w:t>- module 1: Intro to R</w:t>
      </w:r>
    </w:p>
    <w:p w14:paraId="7B001219" w14:textId="77777777" w:rsidR="000200E3" w:rsidRDefault="000200E3" w:rsidP="000200E3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ab/>
        <w:t>- module 2: Data Exploration</w:t>
      </w:r>
    </w:p>
    <w:p w14:paraId="4CC33055" w14:textId="77777777" w:rsidR="000200E3" w:rsidRDefault="000200E3" w:rsidP="000200E3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ab/>
        <w:t xml:space="preserve">- module 3: Data </w:t>
      </w:r>
      <w:proofErr w:type="spellStart"/>
      <w:r>
        <w:rPr>
          <w:rFonts w:ascii="AppleSystemUIFont" w:hAnsi="AppleSystemUIFont" w:cs="AppleSystemUIFont"/>
          <w:color w:val="353535"/>
        </w:rPr>
        <w:t>Visualisation</w:t>
      </w:r>
      <w:proofErr w:type="spellEnd"/>
    </w:p>
    <w:p w14:paraId="77221267" w14:textId="77777777" w:rsidR="000200E3" w:rsidRDefault="000200E3" w:rsidP="000200E3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7128FE57" w14:textId="77777777" w:rsidR="000200E3" w:rsidRDefault="000200E3" w:rsidP="000200E3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duration of sessions: 3 hours/module (2*1.5h, break = 30 mins)</w:t>
      </w:r>
    </w:p>
    <w:p w14:paraId="4CB2326F" w14:textId="77777777" w:rsidR="000200E3" w:rsidRDefault="000200E3" w:rsidP="000200E3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6B45BCA4" w14:textId="77777777" w:rsidR="000200E3" w:rsidRDefault="000200E3" w:rsidP="000200E3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Datasets to be used: </w:t>
      </w:r>
      <w:proofErr w:type="spellStart"/>
      <w:r>
        <w:rPr>
          <w:rFonts w:ascii="AppleSystemUIFont" w:hAnsi="AppleSystemUIFont" w:cs="AppleSystemUIFont"/>
          <w:color w:val="353535"/>
        </w:rPr>
        <w:t>mtcars</w:t>
      </w:r>
      <w:proofErr w:type="spellEnd"/>
      <w:r>
        <w:rPr>
          <w:rFonts w:ascii="AppleSystemUIFont" w:hAnsi="AppleSystemUIFont" w:cs="AppleSystemUIFont"/>
          <w:color w:val="353535"/>
        </w:rPr>
        <w:t>, iris</w:t>
      </w:r>
    </w:p>
    <w:p w14:paraId="6D62C421" w14:textId="77777777" w:rsidR="000200E3" w:rsidRDefault="000200E3" w:rsidP="000200E3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010B1D34" w14:textId="77777777" w:rsidR="000200E3" w:rsidRDefault="000200E3" w:rsidP="000200E3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226C0712" w14:textId="77777777" w:rsidR="000200E3" w:rsidRDefault="000200E3" w:rsidP="000200E3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</w:rPr>
      </w:pPr>
      <w:r>
        <w:rPr>
          <w:rFonts w:ascii="AppleSystemUIFontBold" w:hAnsi="AppleSystemUIFontBold" w:cs="AppleSystemUIFontBold"/>
          <w:b/>
          <w:bCs/>
          <w:color w:val="353535"/>
        </w:rPr>
        <w:t>Module 1</w:t>
      </w:r>
    </w:p>
    <w:p w14:paraId="2557F357" w14:textId="77777777" w:rsidR="000200E3" w:rsidRDefault="000200E3" w:rsidP="000200E3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Bold" w:hAnsi="AppleSystemUIFontBold" w:cs="AppleSystemUIFontBold"/>
          <w:b/>
          <w:bCs/>
          <w:color w:val="353535"/>
        </w:rPr>
        <w:t>Introduction to R and R-Studio</w:t>
      </w:r>
    </w:p>
    <w:p w14:paraId="3A1F1F9E" w14:textId="77777777" w:rsidR="000200E3" w:rsidRDefault="000200E3" w:rsidP="000200E3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Veronica </w:t>
      </w:r>
      <w:proofErr w:type="spellStart"/>
      <w:r>
        <w:rPr>
          <w:rFonts w:ascii="AppleSystemUIFont" w:hAnsi="AppleSystemUIFont" w:cs="AppleSystemUIFont"/>
          <w:color w:val="353535"/>
        </w:rPr>
        <w:t>Urgiles</w:t>
      </w:r>
      <w:proofErr w:type="spellEnd"/>
    </w:p>
    <w:p w14:paraId="570CCBC6" w14:textId="77777777" w:rsidR="000200E3" w:rsidRDefault="000200E3" w:rsidP="000200E3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20F24525" w14:textId="77777777" w:rsidR="000200E3" w:rsidRDefault="000200E3" w:rsidP="000200E3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Contents</w:t>
      </w:r>
    </w:p>
    <w:p w14:paraId="09536A98" w14:textId="77777777" w:rsidR="000200E3" w:rsidRDefault="000200E3" w:rsidP="000200E3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Downloading R and R-Studio</w:t>
      </w:r>
    </w:p>
    <w:p w14:paraId="602D0E00" w14:textId="77777777" w:rsidR="000200E3" w:rsidRDefault="000200E3" w:rsidP="000200E3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Getting used to the panels of R-Studio</w:t>
      </w:r>
    </w:p>
    <w:p w14:paraId="3B7F0C76" w14:textId="77777777" w:rsidR="000200E3" w:rsidRDefault="000200E3" w:rsidP="000200E3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Setting working directory</w:t>
      </w:r>
    </w:p>
    <w:p w14:paraId="140DEB61" w14:textId="77777777" w:rsidR="000200E3" w:rsidRDefault="000200E3" w:rsidP="000200E3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Vectors and data types</w:t>
      </w:r>
    </w:p>
    <w:p w14:paraId="750B99EA" w14:textId="77777777" w:rsidR="000200E3" w:rsidRDefault="000200E3" w:rsidP="000200E3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proofErr w:type="spellStart"/>
      <w:r>
        <w:rPr>
          <w:rFonts w:ascii="AppleSystemUIFont" w:hAnsi="AppleSystemUIFont" w:cs="AppleSystemUIFont"/>
          <w:color w:val="353535"/>
        </w:rPr>
        <w:t>Dataframes</w:t>
      </w:r>
      <w:proofErr w:type="spellEnd"/>
    </w:p>
    <w:p w14:paraId="591C9041" w14:textId="77777777" w:rsidR="000200E3" w:rsidRDefault="000200E3" w:rsidP="000200E3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Read a csv file (point-and-click and code)</w:t>
      </w:r>
    </w:p>
    <w:p w14:paraId="37D6FD55" w14:textId="77777777" w:rsidR="000200E3" w:rsidRDefault="000200E3" w:rsidP="000200E3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proofErr w:type="spellStart"/>
      <w:r>
        <w:rPr>
          <w:rFonts w:ascii="AppleSystemUIFont" w:hAnsi="AppleSystemUIFont" w:cs="AppleSystemUIFont"/>
          <w:color w:val="353535"/>
        </w:rPr>
        <w:t>Subsetting</w:t>
      </w:r>
      <w:proofErr w:type="spellEnd"/>
      <w:r>
        <w:rPr>
          <w:rFonts w:ascii="AppleSystemUIFont" w:hAnsi="AppleSystemUIFont" w:cs="AppleSystemUIFont"/>
          <w:color w:val="353535"/>
        </w:rPr>
        <w:t xml:space="preserve"> and data massaging</w:t>
      </w:r>
    </w:p>
    <w:p w14:paraId="4DC1790C" w14:textId="77777777" w:rsidR="000200E3" w:rsidRDefault="000200E3" w:rsidP="000200E3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Base R plotting</w:t>
      </w:r>
    </w:p>
    <w:p w14:paraId="124DB307" w14:textId="77777777" w:rsidR="000200E3" w:rsidRDefault="000200E3" w:rsidP="000200E3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49D9DC13" w14:textId="77777777" w:rsidR="000200E3" w:rsidRDefault="000200E3" w:rsidP="000200E3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</w:rPr>
      </w:pPr>
      <w:r>
        <w:rPr>
          <w:rFonts w:ascii="AppleSystemUIFontBold" w:hAnsi="AppleSystemUIFontBold" w:cs="AppleSystemUIFontBold"/>
          <w:b/>
          <w:bCs/>
          <w:color w:val="353535"/>
        </w:rPr>
        <w:t>Module 2</w:t>
      </w:r>
    </w:p>
    <w:p w14:paraId="45DC9826" w14:textId="77777777" w:rsidR="000200E3" w:rsidRDefault="000200E3" w:rsidP="000200E3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</w:rPr>
      </w:pPr>
      <w:r>
        <w:rPr>
          <w:rFonts w:ascii="AppleSystemUIFontBold" w:hAnsi="AppleSystemUIFontBold" w:cs="AppleSystemUIFontBold"/>
          <w:b/>
          <w:bCs/>
          <w:color w:val="353535"/>
        </w:rPr>
        <w:t>Data Exploration</w:t>
      </w:r>
    </w:p>
    <w:p w14:paraId="3AC5BC14" w14:textId="77777777" w:rsidR="000200E3" w:rsidRDefault="000200E3" w:rsidP="000200E3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Biplabendu Das</w:t>
      </w:r>
    </w:p>
    <w:p w14:paraId="4ECD0FAD" w14:textId="77777777" w:rsidR="000200E3" w:rsidRDefault="000200E3" w:rsidP="000200E3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2BDF3378" w14:textId="77777777" w:rsidR="000200E3" w:rsidRDefault="000200E3" w:rsidP="000200E3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Contents</w:t>
      </w:r>
    </w:p>
    <w:p w14:paraId="2CC65158" w14:textId="77777777" w:rsidR="000200E3" w:rsidRDefault="000200E3" w:rsidP="000200E3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Know your data structure</w:t>
      </w:r>
    </w:p>
    <w:p w14:paraId="4F2B7323" w14:textId="77777777" w:rsidR="000200E3" w:rsidRDefault="000200E3" w:rsidP="000200E3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Clean up the data</w:t>
      </w:r>
    </w:p>
    <w:p w14:paraId="50ECDB35" w14:textId="77777777" w:rsidR="000200E3" w:rsidRDefault="000200E3" w:rsidP="000200E3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Export clean data as a csv</w:t>
      </w:r>
    </w:p>
    <w:p w14:paraId="29A263C3" w14:textId="77777777" w:rsidR="000200E3" w:rsidRDefault="000200E3" w:rsidP="000200E3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Data manipulation using </w:t>
      </w:r>
      <w:proofErr w:type="spellStart"/>
      <w:r>
        <w:rPr>
          <w:rFonts w:ascii="AppleSystemUIFont" w:hAnsi="AppleSystemUIFont" w:cs="AppleSystemUIFont"/>
          <w:color w:val="353535"/>
        </w:rPr>
        <w:t>tidyverse</w:t>
      </w:r>
      <w:proofErr w:type="spellEnd"/>
    </w:p>
    <w:p w14:paraId="55D9EBB5" w14:textId="77777777" w:rsidR="000200E3" w:rsidRDefault="000200E3" w:rsidP="000200E3">
      <w:pPr>
        <w:numPr>
          <w:ilvl w:val="1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Select</w:t>
      </w:r>
    </w:p>
    <w:p w14:paraId="24345D9D" w14:textId="77777777" w:rsidR="000200E3" w:rsidRDefault="000200E3" w:rsidP="000200E3">
      <w:pPr>
        <w:numPr>
          <w:ilvl w:val="1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Filter</w:t>
      </w:r>
    </w:p>
    <w:p w14:paraId="07F8283B" w14:textId="77777777" w:rsidR="000200E3" w:rsidRDefault="000200E3" w:rsidP="000200E3">
      <w:pPr>
        <w:numPr>
          <w:ilvl w:val="1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Mutate</w:t>
      </w:r>
    </w:p>
    <w:p w14:paraId="562C0AE4" w14:textId="77777777" w:rsidR="000200E3" w:rsidRDefault="000200E3" w:rsidP="000200E3">
      <w:pPr>
        <w:numPr>
          <w:ilvl w:val="1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lastRenderedPageBreak/>
        <w:t>Joins</w:t>
      </w:r>
    </w:p>
    <w:p w14:paraId="72AAB427" w14:textId="77777777" w:rsidR="000200E3" w:rsidRDefault="000200E3" w:rsidP="000200E3">
      <w:pPr>
        <w:numPr>
          <w:ilvl w:val="1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proofErr w:type="spellStart"/>
      <w:r>
        <w:rPr>
          <w:rFonts w:ascii="AppleSystemUIFont" w:hAnsi="AppleSystemUIFont" w:cs="AppleSystemUIFont"/>
          <w:color w:val="353535"/>
        </w:rPr>
        <w:t>group_by</w:t>
      </w:r>
      <w:proofErr w:type="spellEnd"/>
      <w:r>
        <w:rPr>
          <w:rFonts w:ascii="AppleSystemUIFont" w:hAnsi="AppleSystemUIFont" w:cs="AppleSystemUIFont"/>
          <w:color w:val="353535"/>
        </w:rPr>
        <w:t>/summarize</w:t>
      </w:r>
    </w:p>
    <w:p w14:paraId="19CE2884" w14:textId="77777777" w:rsidR="000200E3" w:rsidRDefault="000200E3" w:rsidP="000200E3">
      <w:pPr>
        <w:numPr>
          <w:ilvl w:val="1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proofErr w:type="spellStart"/>
      <w:r>
        <w:rPr>
          <w:rFonts w:ascii="AppleSystemUIFont" w:hAnsi="AppleSystemUIFont" w:cs="AppleSystemUIFont"/>
          <w:color w:val="353535"/>
        </w:rPr>
        <w:t>pivot_longer</w:t>
      </w:r>
      <w:proofErr w:type="spellEnd"/>
      <w:r>
        <w:rPr>
          <w:rFonts w:ascii="AppleSystemUIFont" w:hAnsi="AppleSystemUIFont" w:cs="AppleSystemUIFont"/>
          <w:color w:val="353535"/>
        </w:rPr>
        <w:t>/wider</w:t>
      </w:r>
    </w:p>
    <w:p w14:paraId="14F51C9C" w14:textId="77777777" w:rsidR="000200E3" w:rsidRDefault="000200E3" w:rsidP="000200E3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Save your clean data as .</w:t>
      </w:r>
      <w:proofErr w:type="spellStart"/>
      <w:r>
        <w:rPr>
          <w:rFonts w:ascii="AppleSystemUIFont" w:hAnsi="AppleSystemUIFont" w:cs="AppleSystemUIFont"/>
          <w:color w:val="353535"/>
        </w:rPr>
        <w:t>Rds</w:t>
      </w:r>
      <w:proofErr w:type="spellEnd"/>
      <w:r>
        <w:rPr>
          <w:rFonts w:ascii="AppleSystemUIFont" w:hAnsi="AppleSystemUIFont" w:cs="AppleSystemUIFont"/>
          <w:color w:val="353535"/>
        </w:rPr>
        <w:t xml:space="preserve"> file</w:t>
      </w:r>
    </w:p>
    <w:p w14:paraId="1A57392F" w14:textId="77777777" w:rsidR="000200E3" w:rsidRDefault="000200E3" w:rsidP="000200E3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1F396F82" w14:textId="77777777" w:rsidR="000200E3" w:rsidRDefault="000200E3" w:rsidP="000200E3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797780E0" w14:textId="77777777" w:rsidR="000200E3" w:rsidRDefault="000200E3" w:rsidP="000200E3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</w:rPr>
      </w:pPr>
      <w:r>
        <w:rPr>
          <w:rFonts w:ascii="AppleSystemUIFontBold" w:hAnsi="AppleSystemUIFontBold" w:cs="AppleSystemUIFontBold"/>
          <w:b/>
          <w:bCs/>
          <w:color w:val="353535"/>
        </w:rPr>
        <w:t>Module 3</w:t>
      </w:r>
    </w:p>
    <w:p w14:paraId="7898097B" w14:textId="77777777" w:rsidR="000200E3" w:rsidRDefault="000200E3" w:rsidP="000200E3">
      <w:pPr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</w:rPr>
      </w:pPr>
      <w:r>
        <w:rPr>
          <w:rFonts w:ascii="AppleSystemUIFontBold" w:hAnsi="AppleSystemUIFontBold" w:cs="AppleSystemUIFontBold"/>
          <w:b/>
          <w:bCs/>
          <w:color w:val="353535"/>
        </w:rPr>
        <w:t xml:space="preserve">Data </w:t>
      </w: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visualisation</w:t>
      </w:r>
      <w:proofErr w:type="spellEnd"/>
    </w:p>
    <w:p w14:paraId="7BB0BA7A" w14:textId="77777777" w:rsidR="000200E3" w:rsidRDefault="000200E3" w:rsidP="000200E3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Leo </w:t>
      </w:r>
      <w:proofErr w:type="spellStart"/>
      <w:r>
        <w:rPr>
          <w:rFonts w:ascii="AppleSystemUIFont" w:hAnsi="AppleSystemUIFont" w:cs="AppleSystemUIFont"/>
          <w:color w:val="353535"/>
        </w:rPr>
        <w:t>Ohyama</w:t>
      </w:r>
      <w:proofErr w:type="spellEnd"/>
      <w:r>
        <w:rPr>
          <w:rFonts w:ascii="AppleSystemUIFont" w:hAnsi="AppleSystemUIFont" w:cs="AppleSystemUIFont"/>
          <w:color w:val="353535"/>
        </w:rPr>
        <w:t xml:space="preserve"> and Alicia Formanack</w:t>
      </w:r>
    </w:p>
    <w:p w14:paraId="45EED1D5" w14:textId="77777777" w:rsidR="000200E3" w:rsidRDefault="000200E3" w:rsidP="000200E3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75F4A76D" w14:textId="77777777" w:rsidR="000200E3" w:rsidRDefault="000200E3" w:rsidP="000200E3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Contents</w:t>
      </w:r>
    </w:p>
    <w:p w14:paraId="45C7F2A3" w14:textId="77777777" w:rsidR="000200E3" w:rsidRDefault="000200E3" w:rsidP="000200E3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Bar plots</w:t>
      </w:r>
    </w:p>
    <w:p w14:paraId="22B442BD" w14:textId="77777777" w:rsidR="000200E3" w:rsidRDefault="000200E3" w:rsidP="000200E3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Scatter plots</w:t>
      </w:r>
    </w:p>
    <w:p w14:paraId="7871193C" w14:textId="77777777" w:rsidR="000200E3" w:rsidRDefault="000200E3" w:rsidP="000200E3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Box plots</w:t>
      </w:r>
    </w:p>
    <w:p w14:paraId="25E20510" w14:textId="77777777" w:rsidR="000200E3" w:rsidRDefault="000200E3" w:rsidP="000200E3">
      <w:pPr>
        <w:numPr>
          <w:ilvl w:val="1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proofErr w:type="spellStart"/>
      <w:r>
        <w:rPr>
          <w:rFonts w:ascii="AppleSystemUIFont" w:hAnsi="AppleSystemUIFont" w:cs="AppleSystemUIFont"/>
          <w:color w:val="353535"/>
        </w:rPr>
        <w:t>facet_wrap</w:t>
      </w:r>
      <w:proofErr w:type="spellEnd"/>
    </w:p>
    <w:p w14:paraId="6AE910CD" w14:textId="77777777" w:rsidR="000200E3" w:rsidRDefault="000200E3" w:rsidP="000200E3">
      <w:pPr>
        <w:numPr>
          <w:ilvl w:val="1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proofErr w:type="spellStart"/>
      <w:r>
        <w:rPr>
          <w:rFonts w:ascii="AppleSystemUIFont" w:hAnsi="AppleSystemUIFont" w:cs="AppleSystemUIFont"/>
          <w:color w:val="353535"/>
        </w:rPr>
        <w:t>ggtitle</w:t>
      </w:r>
      <w:proofErr w:type="spellEnd"/>
    </w:p>
    <w:p w14:paraId="0A366816" w14:textId="77777777" w:rsidR="000200E3" w:rsidRDefault="000200E3" w:rsidP="000200E3">
      <w:pPr>
        <w:numPr>
          <w:ilvl w:val="1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axis labels</w:t>
      </w:r>
    </w:p>
    <w:p w14:paraId="6443BEC6" w14:textId="77777777" w:rsidR="000200E3" w:rsidRDefault="000200E3" w:rsidP="000200E3">
      <w:pPr>
        <w:numPr>
          <w:ilvl w:val="1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proofErr w:type="spellStart"/>
      <w:r>
        <w:rPr>
          <w:rFonts w:ascii="AppleSystemUIFont" w:hAnsi="AppleSystemUIFont" w:cs="AppleSystemUIFont"/>
          <w:color w:val="353535"/>
        </w:rPr>
        <w:t>color_schemes</w:t>
      </w:r>
      <w:proofErr w:type="spellEnd"/>
    </w:p>
    <w:p w14:paraId="15FAA745" w14:textId="77777777" w:rsidR="000200E3" w:rsidRDefault="000200E3" w:rsidP="000200E3">
      <w:pPr>
        <w:numPr>
          <w:ilvl w:val="1"/>
          <w:numId w:val="3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color w:val="353535"/>
        </w:rPr>
      </w:pPr>
      <w:proofErr w:type="spellStart"/>
      <w:r>
        <w:rPr>
          <w:rFonts w:ascii="AppleSystemUIFont" w:hAnsi="AppleSystemUIFont" w:cs="AppleSystemUIFont"/>
          <w:color w:val="353535"/>
        </w:rPr>
        <w:t>geom_vline</w:t>
      </w:r>
      <w:proofErr w:type="spellEnd"/>
      <w:r>
        <w:rPr>
          <w:rFonts w:ascii="AppleSystemUIFont" w:hAnsi="AppleSystemUIFont" w:cs="AppleSystemUIFont"/>
          <w:color w:val="353535"/>
        </w:rPr>
        <w:t>/</w:t>
      </w:r>
      <w:proofErr w:type="spellStart"/>
      <w:r>
        <w:rPr>
          <w:rFonts w:ascii="AppleSystemUIFont" w:hAnsi="AppleSystemUIFont" w:cs="AppleSystemUIFont"/>
          <w:color w:val="353535"/>
        </w:rPr>
        <w:t>hline</w:t>
      </w:r>
      <w:proofErr w:type="spellEnd"/>
    </w:p>
    <w:p w14:paraId="4BEFC6C6" w14:textId="77777777" w:rsidR="000200E3" w:rsidRDefault="000200E3" w:rsidP="000200E3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48A9896C" w14:textId="77777777" w:rsidR="000200E3" w:rsidRDefault="000200E3" w:rsidP="000200E3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2B09D8DD" w14:textId="77777777" w:rsidR="000200E3" w:rsidRDefault="000200E3" w:rsidP="000200E3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</w:rPr>
      </w:pPr>
      <w:r>
        <w:rPr>
          <w:rFonts w:ascii="AppleSystemUIFont" w:hAnsi="AppleSystemUIFont" w:cs="AppleSystemUIFont"/>
          <w:color w:val="353535"/>
          <w:u w:val="single" w:color="353535"/>
        </w:rPr>
        <w:t>Website links (resources)</w:t>
      </w:r>
    </w:p>
    <w:p w14:paraId="33D16DF4" w14:textId="77777777" w:rsidR="000200E3" w:rsidRDefault="000200E3" w:rsidP="000200E3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</w:rPr>
      </w:pPr>
      <w:r>
        <w:rPr>
          <w:rFonts w:ascii="AppleSystemUIFont" w:hAnsi="AppleSystemUIFont" w:cs="AppleSystemUIFont"/>
          <w:color w:val="353535"/>
          <w:u w:color="353535"/>
        </w:rPr>
        <w:t>Alicia to Everyone (11:20 AM)</w:t>
      </w:r>
    </w:p>
    <w:p w14:paraId="0473F10D" w14:textId="77777777" w:rsidR="000200E3" w:rsidRDefault="000200E3" w:rsidP="000200E3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</w:rPr>
      </w:pPr>
      <w:hyperlink r:id="rId5" w:history="1">
        <w:r>
          <w:rPr>
            <w:rFonts w:ascii="AppleSystemUIFont" w:hAnsi="AppleSystemUIFont" w:cs="AppleSystemUIFont"/>
            <w:color w:val="DCA10D"/>
            <w:u w:color="353535"/>
          </w:rPr>
          <w:t>http://ucanalytics.com/blogs/learn-r-12-books-and-online-resources/</w:t>
        </w:r>
      </w:hyperlink>
    </w:p>
    <w:p w14:paraId="6EF3372B" w14:textId="77777777" w:rsidR="000200E3" w:rsidRDefault="000200E3" w:rsidP="000200E3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</w:rPr>
      </w:pPr>
    </w:p>
    <w:p w14:paraId="03985659" w14:textId="77777777" w:rsidR="000200E3" w:rsidRDefault="000200E3" w:rsidP="000200E3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</w:rPr>
      </w:pPr>
      <w:r>
        <w:rPr>
          <w:rFonts w:ascii="AppleSystemUIFont" w:hAnsi="AppleSystemUIFont" w:cs="AppleSystemUIFont"/>
          <w:color w:val="353535"/>
          <w:u w:color="353535"/>
        </w:rPr>
        <w:t xml:space="preserve">Leo </w:t>
      </w:r>
      <w:proofErr w:type="spellStart"/>
      <w:r>
        <w:rPr>
          <w:rFonts w:ascii="AppleSystemUIFont" w:hAnsi="AppleSystemUIFont" w:cs="AppleSystemUIFont"/>
          <w:color w:val="353535"/>
          <w:u w:color="353535"/>
        </w:rPr>
        <w:t>Ohyama</w:t>
      </w:r>
      <w:proofErr w:type="spellEnd"/>
      <w:r>
        <w:rPr>
          <w:rFonts w:ascii="AppleSystemUIFont" w:hAnsi="AppleSystemUIFont" w:cs="AppleSystemUIFont"/>
          <w:color w:val="353535"/>
          <w:u w:color="353535"/>
        </w:rPr>
        <w:t xml:space="preserve"> to Everyone (11:21 AM)</w:t>
      </w:r>
    </w:p>
    <w:p w14:paraId="06355333" w14:textId="77777777" w:rsidR="000200E3" w:rsidRDefault="000200E3" w:rsidP="000200E3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</w:rPr>
      </w:pPr>
      <w:hyperlink r:id="rId6" w:history="1">
        <w:r>
          <w:rPr>
            <w:rFonts w:ascii="AppleSystemUIFont" w:hAnsi="AppleSystemUIFont" w:cs="AppleSystemUIFont"/>
            <w:color w:val="DCA10D"/>
            <w:u w:color="353535"/>
          </w:rPr>
          <w:t>https://datacarpentry.org/semester-biology/schedule/</w:t>
        </w:r>
      </w:hyperlink>
    </w:p>
    <w:p w14:paraId="46C58E37" w14:textId="77777777" w:rsidR="000200E3" w:rsidRDefault="000200E3" w:rsidP="000200E3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</w:rPr>
      </w:pPr>
    </w:p>
    <w:p w14:paraId="23EDA0C9" w14:textId="77777777" w:rsidR="000200E3" w:rsidRDefault="000200E3" w:rsidP="000200E3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</w:rPr>
      </w:pPr>
      <w:r>
        <w:rPr>
          <w:rFonts w:ascii="AppleSystemUIFont" w:hAnsi="AppleSystemUIFont" w:cs="AppleSystemUIFont"/>
          <w:color w:val="353535"/>
          <w:u w:color="353535"/>
        </w:rPr>
        <w:t xml:space="preserve">Vero </w:t>
      </w:r>
      <w:proofErr w:type="spellStart"/>
      <w:r>
        <w:rPr>
          <w:rFonts w:ascii="AppleSystemUIFont" w:hAnsi="AppleSystemUIFont" w:cs="AppleSystemUIFont"/>
          <w:color w:val="353535"/>
          <w:u w:color="353535"/>
        </w:rPr>
        <w:t>Urgiles</w:t>
      </w:r>
      <w:proofErr w:type="spellEnd"/>
      <w:r>
        <w:rPr>
          <w:rFonts w:ascii="AppleSystemUIFont" w:hAnsi="AppleSystemUIFont" w:cs="AppleSystemUIFont"/>
          <w:color w:val="353535"/>
          <w:u w:color="353535"/>
        </w:rPr>
        <w:t xml:space="preserve"> to Everyone (11:24 AM)</w:t>
      </w:r>
    </w:p>
    <w:p w14:paraId="6E3DF976" w14:textId="77777777" w:rsidR="000200E3" w:rsidRDefault="000200E3" w:rsidP="000200E3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</w:rPr>
      </w:pPr>
      <w:hyperlink r:id="rId7" w:history="1">
        <w:r>
          <w:rPr>
            <w:rFonts w:ascii="AppleSystemUIFont" w:hAnsi="AppleSystemUIFont" w:cs="AppleSystemUIFont"/>
            <w:color w:val="DCA10D"/>
            <w:u w:color="353535"/>
          </w:rPr>
          <w:t>https://ecorepsci.github.io/reproducible-science/index.html#software-requirements-and-installation-instructions</w:t>
        </w:r>
      </w:hyperlink>
    </w:p>
    <w:p w14:paraId="5A9817C8" w14:textId="77777777" w:rsidR="000200E3" w:rsidRDefault="000200E3" w:rsidP="000200E3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</w:rPr>
      </w:pPr>
    </w:p>
    <w:p w14:paraId="17D52D80" w14:textId="77777777" w:rsidR="000200E3" w:rsidRDefault="000200E3" w:rsidP="000200E3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</w:rPr>
      </w:pPr>
      <w:r>
        <w:rPr>
          <w:rFonts w:ascii="AppleSystemUIFont" w:hAnsi="AppleSystemUIFont" w:cs="AppleSystemUIFont"/>
          <w:color w:val="353535"/>
          <w:u w:color="353535"/>
        </w:rPr>
        <w:t>Me to Everyone (11:36 AM)</w:t>
      </w:r>
    </w:p>
    <w:p w14:paraId="683F32CE" w14:textId="77777777" w:rsidR="000200E3" w:rsidRDefault="000200E3" w:rsidP="000200E3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</w:rPr>
      </w:pPr>
      <w:hyperlink r:id="rId8" w:history="1">
        <w:r>
          <w:rPr>
            <w:rFonts w:ascii="AppleSystemUIFont" w:hAnsi="AppleSystemUIFont" w:cs="AppleSystemUIFont"/>
            <w:color w:val="DCA10D"/>
            <w:u w:color="353535"/>
          </w:rPr>
          <w:t>https://www.youtube.com/watch?v=hKD4T_9jTc0</w:t>
        </w:r>
      </w:hyperlink>
    </w:p>
    <w:p w14:paraId="5B8D0896" w14:textId="77777777" w:rsidR="000200E3" w:rsidRDefault="000200E3" w:rsidP="000200E3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</w:rPr>
      </w:pPr>
    </w:p>
    <w:p w14:paraId="4C8F5715" w14:textId="77777777" w:rsidR="000200E3" w:rsidRDefault="000200E3" w:rsidP="000200E3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</w:rPr>
      </w:pPr>
      <w:r>
        <w:rPr>
          <w:rFonts w:ascii="AppleSystemUIFont" w:hAnsi="AppleSystemUIFont" w:cs="AppleSystemUIFont"/>
          <w:color w:val="353535"/>
          <w:u w:color="353535"/>
        </w:rPr>
        <w:t>Alicia to Everyone (12:25 PM)</w:t>
      </w:r>
    </w:p>
    <w:p w14:paraId="320C8C62" w14:textId="77777777" w:rsidR="000200E3" w:rsidRDefault="000200E3" w:rsidP="000200E3">
      <w:p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u w:color="353535"/>
        </w:rPr>
      </w:pPr>
      <w:hyperlink r:id="rId9" w:history="1">
        <w:r>
          <w:rPr>
            <w:rFonts w:ascii="AppleSystemUIFont" w:hAnsi="AppleSystemUIFont" w:cs="AppleSystemUIFont"/>
            <w:color w:val="DCA10D"/>
            <w:u w:color="353535"/>
          </w:rPr>
          <w:t>https://bookdown.org/jboscomendoza/r-principiantes4/la-funcion-plot.html</w:t>
        </w:r>
      </w:hyperlink>
    </w:p>
    <w:p w14:paraId="38D17DD5" w14:textId="77777777" w:rsidR="0017491F" w:rsidRDefault="0017491F"/>
    <w:p w14:paraId="26725795" w14:textId="2085671D" w:rsidR="0017491F" w:rsidRDefault="0017491F">
      <w:bookmarkStart w:id="0" w:name="_GoBack"/>
      <w:bookmarkEnd w:id="0"/>
      <w:r>
        <w:br w:type="page"/>
      </w:r>
    </w:p>
    <w:p w14:paraId="4BABFFE9" w14:textId="77777777" w:rsidR="00412B02" w:rsidRDefault="00412B02"/>
    <w:sectPr w:rsidR="00412B02" w:rsidSect="00E84A8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00000066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⁃"/>
      <w:lvlJc w:val="left"/>
      <w:pPr>
        <w:ind w:left="720" w:hanging="360"/>
      </w:pPr>
    </w:lvl>
    <w:lvl w:ilvl="1" w:tplc="000000CA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0E3"/>
    <w:rsid w:val="000200E3"/>
    <w:rsid w:val="00035890"/>
    <w:rsid w:val="00083104"/>
    <w:rsid w:val="00086CF7"/>
    <w:rsid w:val="00092A0E"/>
    <w:rsid w:val="000A6672"/>
    <w:rsid w:val="000E5FA1"/>
    <w:rsid w:val="000F26E9"/>
    <w:rsid w:val="00134ED3"/>
    <w:rsid w:val="0014730F"/>
    <w:rsid w:val="00155477"/>
    <w:rsid w:val="0017491F"/>
    <w:rsid w:val="001857FD"/>
    <w:rsid w:val="00186679"/>
    <w:rsid w:val="001C250D"/>
    <w:rsid w:val="001D1DD6"/>
    <w:rsid w:val="001F11C7"/>
    <w:rsid w:val="001F2CF8"/>
    <w:rsid w:val="001F2D4F"/>
    <w:rsid w:val="00256BC4"/>
    <w:rsid w:val="002643B0"/>
    <w:rsid w:val="00265C8D"/>
    <w:rsid w:val="002729E3"/>
    <w:rsid w:val="00294630"/>
    <w:rsid w:val="002B0CFD"/>
    <w:rsid w:val="002B2757"/>
    <w:rsid w:val="003176CC"/>
    <w:rsid w:val="003307DA"/>
    <w:rsid w:val="003638D7"/>
    <w:rsid w:val="00383CA5"/>
    <w:rsid w:val="003872D6"/>
    <w:rsid w:val="00395B23"/>
    <w:rsid w:val="003C4467"/>
    <w:rsid w:val="003F6229"/>
    <w:rsid w:val="0040651A"/>
    <w:rsid w:val="00412B02"/>
    <w:rsid w:val="004310D9"/>
    <w:rsid w:val="00481F3D"/>
    <w:rsid w:val="004F428D"/>
    <w:rsid w:val="00536852"/>
    <w:rsid w:val="005840D3"/>
    <w:rsid w:val="00594439"/>
    <w:rsid w:val="005D6A01"/>
    <w:rsid w:val="00606DFB"/>
    <w:rsid w:val="00636E9D"/>
    <w:rsid w:val="00683665"/>
    <w:rsid w:val="00686A98"/>
    <w:rsid w:val="006B15C6"/>
    <w:rsid w:val="006C6C4F"/>
    <w:rsid w:val="006F425A"/>
    <w:rsid w:val="00714C4F"/>
    <w:rsid w:val="00734E2B"/>
    <w:rsid w:val="00746B11"/>
    <w:rsid w:val="00752B71"/>
    <w:rsid w:val="00753089"/>
    <w:rsid w:val="007557FA"/>
    <w:rsid w:val="00773B0F"/>
    <w:rsid w:val="00786560"/>
    <w:rsid w:val="007A6867"/>
    <w:rsid w:val="007C69F6"/>
    <w:rsid w:val="008022F0"/>
    <w:rsid w:val="00837BDB"/>
    <w:rsid w:val="00866E6E"/>
    <w:rsid w:val="00887BAF"/>
    <w:rsid w:val="00897C75"/>
    <w:rsid w:val="008D439D"/>
    <w:rsid w:val="008E3A8C"/>
    <w:rsid w:val="008E67CF"/>
    <w:rsid w:val="00911A93"/>
    <w:rsid w:val="009665AA"/>
    <w:rsid w:val="009765C8"/>
    <w:rsid w:val="00983F46"/>
    <w:rsid w:val="009B1A3E"/>
    <w:rsid w:val="009B5D1C"/>
    <w:rsid w:val="009C2578"/>
    <w:rsid w:val="009C5711"/>
    <w:rsid w:val="009D42D5"/>
    <w:rsid w:val="00A136CC"/>
    <w:rsid w:val="00A139BD"/>
    <w:rsid w:val="00A61EE9"/>
    <w:rsid w:val="00A80FF5"/>
    <w:rsid w:val="00A8570B"/>
    <w:rsid w:val="00A93332"/>
    <w:rsid w:val="00AB4A29"/>
    <w:rsid w:val="00AC3CF6"/>
    <w:rsid w:val="00AD2337"/>
    <w:rsid w:val="00AE5A30"/>
    <w:rsid w:val="00AE7B15"/>
    <w:rsid w:val="00AF7C01"/>
    <w:rsid w:val="00B82DE8"/>
    <w:rsid w:val="00B840D6"/>
    <w:rsid w:val="00B87C1B"/>
    <w:rsid w:val="00B90AD3"/>
    <w:rsid w:val="00BB13E8"/>
    <w:rsid w:val="00BC5AC1"/>
    <w:rsid w:val="00BC667C"/>
    <w:rsid w:val="00C12816"/>
    <w:rsid w:val="00C22E24"/>
    <w:rsid w:val="00C43B6A"/>
    <w:rsid w:val="00C60C9F"/>
    <w:rsid w:val="00CB2D44"/>
    <w:rsid w:val="00CF2469"/>
    <w:rsid w:val="00CF3531"/>
    <w:rsid w:val="00CF40B0"/>
    <w:rsid w:val="00D23EDD"/>
    <w:rsid w:val="00D4466B"/>
    <w:rsid w:val="00D469D3"/>
    <w:rsid w:val="00DA2314"/>
    <w:rsid w:val="00DA317D"/>
    <w:rsid w:val="00DA3969"/>
    <w:rsid w:val="00DE3F13"/>
    <w:rsid w:val="00E04CC0"/>
    <w:rsid w:val="00E2038B"/>
    <w:rsid w:val="00E356C3"/>
    <w:rsid w:val="00E75802"/>
    <w:rsid w:val="00E96C29"/>
    <w:rsid w:val="00EB14BD"/>
    <w:rsid w:val="00EE393A"/>
    <w:rsid w:val="00EF6924"/>
    <w:rsid w:val="00F43049"/>
    <w:rsid w:val="00F543C2"/>
    <w:rsid w:val="00F61F7D"/>
    <w:rsid w:val="00F67129"/>
    <w:rsid w:val="00FB7401"/>
    <w:rsid w:val="00FC3CDE"/>
    <w:rsid w:val="00FE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767769"/>
  <w15:chartTrackingRefBased/>
  <w15:docId w15:val="{ACB71E7D-F156-9742-8EA1-3E1DD3BA8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57F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7FD"/>
    <w:rPr>
      <w:rFonts w:ascii="Times New Roman" w:hAnsi="Times New Roman" w:cs="Times New Roman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KD4T_9jTc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corepsci.github.io/reproducible-science/index.html#software-requirements-and-installation-instruc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carpentry.org/semester-biology/schedule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ucanalytics.com/blogs/learn-r-12-books-and-online-resource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ookdown.org/jboscomendoza/r-principiantes4/la-funcion-plo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Biplabendu Das</dc:creator>
  <cp:keywords/>
  <dc:description/>
  <cp:lastModifiedBy>Biplabendu Das</cp:lastModifiedBy>
  <cp:revision>2</cp:revision>
  <dcterms:created xsi:type="dcterms:W3CDTF">2021-06-28T16:39:00Z</dcterms:created>
  <dcterms:modified xsi:type="dcterms:W3CDTF">2021-06-28T16:40:00Z</dcterms:modified>
</cp:coreProperties>
</file>